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67" w:rsidRDefault="00981D67" w:rsidP="00981D67">
      <w:pPr>
        <w:pStyle w:val="1"/>
        <w:pageBreakBefore/>
      </w:pPr>
      <w:r>
        <w:t>Задание на лабораторную работу</w:t>
      </w:r>
    </w:p>
    <w:p w:rsidR="00981D67" w:rsidRDefault="00981D67" w:rsidP="00981D67">
      <w:r>
        <w:t xml:space="preserve">Необходимо написать программу, которая будет располагаться в </w:t>
      </w:r>
      <w:proofErr w:type="spellStart"/>
      <w:r>
        <w:t>boot</w:t>
      </w:r>
      <w:proofErr w:type="spellEnd"/>
      <w:r>
        <w:t>-секторе и выполняться в реальном режиме процессора. Требования:</w:t>
      </w:r>
    </w:p>
    <w:p w:rsidR="00981D67" w:rsidRDefault="00981D67" w:rsidP="00981D67">
      <w:pPr>
        <w:numPr>
          <w:ilvl w:val="0"/>
          <w:numId w:val="2"/>
        </w:numPr>
      </w:pPr>
      <w:r>
        <w:t>Программа должна очищать экран от всех ранее выведенных на экран символов.</w:t>
      </w:r>
    </w:p>
    <w:p w:rsidR="00981D67" w:rsidRDefault="00981D67" w:rsidP="00981D67">
      <w:pPr>
        <w:numPr>
          <w:ilvl w:val="0"/>
          <w:numId w:val="2"/>
        </w:numPr>
      </w:pPr>
      <w:r>
        <w:t>Программа должна выполнять выводить заданную текстовую Си-строку с заданными атрибутами в заданных координатах экрана.</w:t>
      </w:r>
    </w:p>
    <w:p w:rsidR="00981D67" w:rsidRDefault="00981D67" w:rsidP="00981D67">
      <w:pPr>
        <w:numPr>
          <w:ilvl w:val="0"/>
          <w:numId w:val="2"/>
        </w:numPr>
      </w:pPr>
      <w:r>
        <w:t>Программа должна изображать заданную фигуру с заданными параметрами в заданных координатах экрана.</w:t>
      </w:r>
    </w:p>
    <w:p w:rsidR="00981D67" w:rsidRDefault="00981D67" w:rsidP="00981D67">
      <w:pPr>
        <w:numPr>
          <w:ilvl w:val="0"/>
          <w:numId w:val="2"/>
        </w:numPr>
      </w:pPr>
      <w:r>
        <w:t>Проект должен быть оформлен в виде набора ассемблерных файлов в каталоге.</w:t>
      </w:r>
    </w:p>
    <w:p w:rsidR="00981D67" w:rsidRDefault="00981D67" w:rsidP="00981D67">
      <w:pPr>
        <w:numPr>
          <w:ilvl w:val="0"/>
          <w:numId w:val="2"/>
        </w:numPr>
      </w:pPr>
      <w:r>
        <w:t xml:space="preserve">Проект должен снабжаться </w:t>
      </w:r>
      <w:proofErr w:type="spellStart"/>
      <w:r>
        <w:t>Makefile</w:t>
      </w:r>
      <w:proofErr w:type="spellEnd"/>
      <w:r>
        <w:t xml:space="preserve">, который будет выполнять сборку образа </w:t>
      </w:r>
      <w:proofErr w:type="spellStart"/>
      <w:r>
        <w:t>boot</w:t>
      </w:r>
      <w:proofErr w:type="spellEnd"/>
      <w:r>
        <w:t>-сектора.</w:t>
      </w:r>
    </w:p>
    <w:p w:rsidR="00981D67" w:rsidRDefault="00981D67" w:rsidP="00981D67">
      <w:pPr>
        <w:pStyle w:val="3"/>
      </w:pPr>
      <w:r>
        <w:t>Вариант 1</w:t>
      </w:r>
    </w:p>
    <w:p w:rsidR="00981D67" w:rsidRDefault="00981D67" w:rsidP="00981D67">
      <w:pPr>
        <w:numPr>
          <w:ilvl w:val="0"/>
          <w:numId w:val="3"/>
        </w:numPr>
      </w:pPr>
      <w:r>
        <w:t>Строка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!» в координатах 1:1, синий фон, светло-зелёный цвет. Слово «</w:t>
      </w:r>
      <w:proofErr w:type="spellStart"/>
      <w:r>
        <w:t>World</w:t>
      </w:r>
      <w:proofErr w:type="spellEnd"/>
      <w:r>
        <w:t>» должно быть выделено жёлтым цветом.</w:t>
      </w:r>
    </w:p>
    <w:p w:rsidR="00981D67" w:rsidRDefault="00981D67" w:rsidP="00981D67">
      <w:pPr>
        <w:numPr>
          <w:ilvl w:val="0"/>
          <w:numId w:val="3"/>
        </w:numPr>
      </w:pPr>
      <w:r>
        <w:t>Изобразить фигуру 'x' размером 7x7 символов с центром в координатах 10:10, состоящую из символов '*', цвет символов — зелёный, фон — чёрный.</w:t>
      </w:r>
    </w:p>
    <w:p w:rsidR="00981D67" w:rsidRDefault="00981D67" w:rsidP="00981D67">
      <w:pPr>
        <w:pStyle w:val="3"/>
        <w:numPr>
          <w:ilvl w:val="0"/>
          <w:numId w:val="1"/>
        </w:numPr>
      </w:pPr>
      <w:r>
        <w:t>Вариант 2</w:t>
      </w:r>
    </w:p>
    <w:p w:rsidR="00981D67" w:rsidRDefault="00981D67" w:rsidP="00981D67">
      <w:pPr>
        <w:numPr>
          <w:ilvl w:val="0"/>
          <w:numId w:val="4"/>
        </w:numPr>
      </w:pPr>
      <w:r>
        <w:t xml:space="preserve">Строка «I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!» в координатах 1:20, синий фон, жёлтый цвет. Слово «</w:t>
      </w:r>
      <w:proofErr w:type="spellStart"/>
      <w:r>
        <w:t>Computer</w:t>
      </w:r>
      <w:proofErr w:type="spellEnd"/>
      <w:r>
        <w:t>» должно быть выделено светло-зелёным цветом.</w:t>
      </w:r>
    </w:p>
    <w:p w:rsidR="00981D67" w:rsidRDefault="00981D67" w:rsidP="00981D67">
      <w:pPr>
        <w:numPr>
          <w:ilvl w:val="0"/>
          <w:numId w:val="4"/>
        </w:numPr>
      </w:pPr>
      <w:r>
        <w:t>Изобразить фигуру '+' размером 7x7 символов с центром в координатах 10:10, состоящую из символов '+', цвет символов — ярко-красный, фон — чёрный.</w:t>
      </w:r>
    </w:p>
    <w:p w:rsidR="00981D67" w:rsidRDefault="00981D67" w:rsidP="00981D67">
      <w:pPr>
        <w:pStyle w:val="3"/>
        <w:numPr>
          <w:ilvl w:val="0"/>
          <w:numId w:val="1"/>
        </w:numPr>
      </w:pPr>
      <w:r>
        <w:t>Вариант 3</w:t>
      </w:r>
    </w:p>
    <w:p w:rsidR="00981D67" w:rsidRDefault="00981D67" w:rsidP="00981D67">
      <w:pPr>
        <w:numPr>
          <w:ilvl w:val="0"/>
          <w:numId w:val="5"/>
        </w:numPr>
      </w:pPr>
      <w:r>
        <w:t>Строка «</w:t>
      </w:r>
      <w:proofErr w:type="spellStart"/>
      <w:r>
        <w:t>Boot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demo</w:t>
      </w:r>
      <w:proofErr w:type="spellEnd"/>
      <w:r>
        <w:t>.» в координатах 0:30, зелёный фон, чёрный цвет. Слово «</w:t>
      </w:r>
      <w:proofErr w:type="spellStart"/>
      <w:r>
        <w:t>sector</w:t>
      </w:r>
      <w:proofErr w:type="spellEnd"/>
      <w:r>
        <w:t>» должно быть выделено жёлтым цветом.</w:t>
      </w:r>
    </w:p>
    <w:p w:rsidR="00981D67" w:rsidRDefault="00981D67" w:rsidP="00981D67">
      <w:pPr>
        <w:numPr>
          <w:ilvl w:val="0"/>
          <w:numId w:val="5"/>
        </w:numPr>
      </w:pPr>
      <w:r>
        <w:t>Изобразить фигуру 'L' размером 7x7 символов, левый нижний угол должен располагаться в координатах 5:20, состоящую из символов 'X', цвет символов — белый, фон — красный.</w:t>
      </w:r>
    </w:p>
    <w:p w:rsidR="00981D67" w:rsidRDefault="00981D67" w:rsidP="00981D67">
      <w:pPr>
        <w:pStyle w:val="3"/>
      </w:pPr>
      <w:r>
        <w:t>Вариант 4</w:t>
      </w:r>
    </w:p>
    <w:p w:rsidR="00981D67" w:rsidRDefault="00981D67" w:rsidP="00981D67">
      <w:pPr>
        <w:numPr>
          <w:ilvl w:val="0"/>
          <w:numId w:val="6"/>
        </w:numPr>
      </w:pPr>
      <w:r>
        <w:t>Строка «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corner</w:t>
      </w:r>
      <w:proofErr w:type="spellEnd"/>
      <w:r>
        <w:t>.» должна располагаться в правом нижнем углу, серый фон, голубой цвет. Слово «</w:t>
      </w:r>
      <w:proofErr w:type="spellStart"/>
      <w:r>
        <w:t>bottom</w:t>
      </w:r>
      <w:proofErr w:type="spellEnd"/>
      <w:r>
        <w:t>» должно быть выделено светло-пурпурным цветом.</w:t>
      </w:r>
    </w:p>
    <w:p w:rsidR="00981D67" w:rsidRDefault="00981D67" w:rsidP="00981D67">
      <w:pPr>
        <w:numPr>
          <w:ilvl w:val="0"/>
          <w:numId w:val="6"/>
        </w:numPr>
      </w:pPr>
      <w:r>
        <w:t>Изобразить фигуру 'H' размером 7x7 символов, центр должен располагаться в координатах 4:4, состоящую из символов '@', цвет символов — светло-серый, фон — синий.</w:t>
      </w:r>
    </w:p>
    <w:p w:rsidR="00981D67" w:rsidRDefault="00981D67" w:rsidP="00981D67">
      <w:pPr>
        <w:pStyle w:val="3"/>
        <w:numPr>
          <w:ilvl w:val="0"/>
          <w:numId w:val="1"/>
        </w:numPr>
      </w:pPr>
      <w:r>
        <w:t>Вариант 5</w:t>
      </w:r>
    </w:p>
    <w:p w:rsidR="00981D67" w:rsidRDefault="00981D67" w:rsidP="00981D67">
      <w:pPr>
        <w:numPr>
          <w:ilvl w:val="0"/>
          <w:numId w:val="7"/>
        </w:numPr>
      </w:pPr>
      <w:r>
        <w:t>Строка «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corner</w:t>
      </w:r>
      <w:proofErr w:type="spellEnd"/>
      <w:r>
        <w:t>.» должна располагаться в левом нижнем углу, красный фон, жёлтый цвет. Слово «</w:t>
      </w:r>
      <w:proofErr w:type="spellStart"/>
      <w:r>
        <w:t>bottom</w:t>
      </w:r>
      <w:proofErr w:type="spellEnd"/>
      <w:r>
        <w:t>» должно быть выделено белым цветом.</w:t>
      </w:r>
    </w:p>
    <w:p w:rsidR="00981D67" w:rsidRDefault="00981D67" w:rsidP="00981D67">
      <w:pPr>
        <w:numPr>
          <w:ilvl w:val="0"/>
          <w:numId w:val="7"/>
        </w:numPr>
      </w:pPr>
      <w:r>
        <w:t>Изобразить фигуру 'T' размером 7x7 символов, центр верхней горизонтальной линии должен располагаться в координатах 4:70, состоящую из символов '%', цвет символов — голубой, фон — пурпурный.</w:t>
      </w:r>
    </w:p>
    <w:p w:rsidR="00981D67" w:rsidRDefault="00981D67" w:rsidP="00981D67">
      <w:pPr>
        <w:pStyle w:val="3"/>
        <w:numPr>
          <w:ilvl w:val="0"/>
          <w:numId w:val="1"/>
        </w:numPr>
      </w:pPr>
      <w:r>
        <w:t>Вариант 6</w:t>
      </w:r>
    </w:p>
    <w:p w:rsidR="00981D67" w:rsidRDefault="00981D67" w:rsidP="00981D67">
      <w:pPr>
        <w:numPr>
          <w:ilvl w:val="0"/>
          <w:numId w:val="8"/>
        </w:numPr>
      </w:pPr>
      <w:r>
        <w:t>Строка «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corner</w:t>
      </w:r>
      <w:proofErr w:type="spellEnd"/>
      <w:r>
        <w:t>.» должна располагаться в левом верхнем углу, зелёный фон, светло-красный цвет. Слово «</w:t>
      </w:r>
      <w:proofErr w:type="spellStart"/>
      <w:r>
        <w:t>top</w:t>
      </w:r>
      <w:proofErr w:type="spellEnd"/>
      <w:r>
        <w:t>» должно быть выделено белым цветом.</w:t>
      </w:r>
    </w:p>
    <w:p w:rsidR="00981D67" w:rsidRDefault="00981D67" w:rsidP="00981D67">
      <w:pPr>
        <w:numPr>
          <w:ilvl w:val="0"/>
          <w:numId w:val="8"/>
        </w:numPr>
      </w:pPr>
      <w:r>
        <w:t xml:space="preserve">Изобразить фигуру 'E' размером 7x7 символов, центр левой вертикальной линии должен располагаться в координатах 40:12, состоящую из символов '&amp;', цвет символов </w:t>
      </w:r>
      <w:r>
        <w:lastRenderedPageBreak/>
        <w:t>— чёрный, фон – коричневый.</w:t>
      </w:r>
    </w:p>
    <w:p w:rsidR="00981D67" w:rsidRDefault="00981D67" w:rsidP="00981D67">
      <w:pPr>
        <w:pStyle w:val="3"/>
      </w:pPr>
      <w:r>
        <w:t>Вариант 7</w:t>
      </w:r>
    </w:p>
    <w:p w:rsidR="00981D67" w:rsidRDefault="00981D67" w:rsidP="00981D67">
      <w:pPr>
        <w:numPr>
          <w:ilvl w:val="0"/>
          <w:numId w:val="9"/>
        </w:numPr>
      </w:pPr>
      <w:r>
        <w:t>Строка «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corner</w:t>
      </w:r>
      <w:proofErr w:type="spellEnd"/>
      <w:r>
        <w:t>.» должна располагаться в правом верхнем углу, сине-зелёный фон, ярко-зелёный цвет. Слово «</w:t>
      </w:r>
      <w:proofErr w:type="spellStart"/>
      <w:r>
        <w:t>top</w:t>
      </w:r>
      <w:proofErr w:type="spellEnd"/>
      <w:r>
        <w:t>» должно быть выделено ярким сине-зелёным цветом.</w:t>
      </w:r>
    </w:p>
    <w:p w:rsidR="00981D67" w:rsidRDefault="00981D67" w:rsidP="00981D67">
      <w:pPr>
        <w:numPr>
          <w:ilvl w:val="0"/>
          <w:numId w:val="9"/>
        </w:numPr>
      </w:pPr>
      <w:r>
        <w:t>Изобразить фигуру 'P' размером 7x7 символов, центр левой вертикальной линии должен располагаться в координатах 60:10, состоящую из символов '0', цвет символов — белый, фон – пурпурный.</w:t>
      </w:r>
    </w:p>
    <w:p w:rsidR="00981D67" w:rsidRDefault="00981D67" w:rsidP="00981D67">
      <w:pPr>
        <w:pStyle w:val="3"/>
        <w:numPr>
          <w:ilvl w:val="0"/>
          <w:numId w:val="1"/>
        </w:numPr>
      </w:pPr>
      <w:r>
        <w:t>Вариант 8</w:t>
      </w:r>
    </w:p>
    <w:p w:rsidR="00981D67" w:rsidRDefault="00981D67" w:rsidP="00981D67">
      <w:pPr>
        <w:numPr>
          <w:ilvl w:val="0"/>
          <w:numId w:val="10"/>
        </w:numPr>
      </w:pPr>
      <w:r>
        <w:t>Строка «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.» должна располагаться в центре экрана, зелёный фон, ярко-красный цвет. Слово «</w:t>
      </w:r>
      <w:proofErr w:type="spellStart"/>
      <w:r>
        <w:t>of</w:t>
      </w:r>
      <w:proofErr w:type="spellEnd"/>
      <w:r>
        <w:t>» должно быть выделено жёлтым цветом.</w:t>
      </w:r>
    </w:p>
    <w:p w:rsidR="00981D67" w:rsidRDefault="00981D67" w:rsidP="00981D67">
      <w:pPr>
        <w:numPr>
          <w:ilvl w:val="0"/>
          <w:numId w:val="10"/>
        </w:numPr>
      </w:pPr>
      <w:r>
        <w:t>Изобразить фигуру 'N' размером 7x7 символов, верхний левый угол должен располагаться в координатах 4:4, состоящую из символов 'N', цвет символов — ярко-пурпурный, фон – синий.</w:t>
      </w:r>
    </w:p>
    <w:p w:rsidR="00981D67" w:rsidRDefault="00981D67" w:rsidP="00981D67">
      <w:pPr>
        <w:pStyle w:val="a0"/>
      </w:pPr>
    </w:p>
    <w:p w:rsidR="00981D67" w:rsidRDefault="00981D67" w:rsidP="00981D67">
      <w:pPr>
        <w:pStyle w:val="a0"/>
      </w:pPr>
    </w:p>
    <w:p w:rsidR="0069291A" w:rsidRDefault="0069291A">
      <w:bookmarkStart w:id="0" w:name="_GoBack"/>
      <w:bookmarkEnd w:id="0"/>
    </w:p>
    <w:sectPr w:rsidR="0069291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67"/>
    <w:rsid w:val="0069291A"/>
    <w:rsid w:val="0098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2B6AB-5959-46A1-8802-C8A6E672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D67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981D67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981D67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81D67"/>
    <w:rPr>
      <w:rFonts w:ascii="Liberation Sans" w:eastAsia="SimSun" w:hAnsi="Liberation Sans" w:cs="Lucida Sans"/>
      <w:b/>
      <w:bCs/>
      <w:kern w:val="1"/>
      <w:sz w:val="36"/>
      <w:szCs w:val="36"/>
      <w:lang w:eastAsia="zh-CN" w:bidi="hi-IN"/>
    </w:rPr>
  </w:style>
  <w:style w:type="character" w:customStyle="1" w:styleId="30">
    <w:name w:val="Заголовок 3 Знак"/>
    <w:basedOn w:val="a1"/>
    <w:link w:val="3"/>
    <w:rsid w:val="00981D67"/>
    <w:rPr>
      <w:rFonts w:ascii="Liberation Sans" w:eastAsia="SimSun" w:hAnsi="Liberation Sans" w:cs="Lucida Sans"/>
      <w:b/>
      <w:bCs/>
      <w:kern w:val="1"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981D67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981D67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Евладов Андрей Анатольевич</dc:creator>
  <cp:keywords/>
  <dc:description/>
  <cp:lastModifiedBy>Евладов Андрей Анатольевич</cp:lastModifiedBy>
  <cp:revision>1</cp:revision>
  <dcterms:created xsi:type="dcterms:W3CDTF">2017-05-12T06:05:00Z</dcterms:created>
  <dcterms:modified xsi:type="dcterms:W3CDTF">2017-05-12T06:05:00Z</dcterms:modified>
</cp:coreProperties>
</file>